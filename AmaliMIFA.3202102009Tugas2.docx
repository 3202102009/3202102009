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numPr>
          <w:ilvl w:val="0"/>
          <w:numId w:val="0"/>
        </w:numPr>
        <w:spacing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NAMA </w:t>
        <w:tab/>
        <w:t>:AMALI</w:t>
      </w:r>
    </w:p>
    <w:p>
      <w:pPr>
        <w:pStyle w:val="style0"/>
        <w:numPr>
          <w:ilvl w:val="0"/>
          <w:numId w:val="0"/>
        </w:numPr>
        <w:spacing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NIM</w:t>
        <w:tab/>
        <w:tab/>
        <w:t>:3202102009</w:t>
      </w:r>
    </w:p>
    <w:p>
      <w:pPr>
        <w:pStyle w:val="style0"/>
        <w:numPr>
          <w:ilvl w:val="0"/>
          <w:numId w:val="0"/>
        </w:numPr>
        <w:spacing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KELAS</w:t>
        <w:tab/>
        <w:t>:MIF 1A</w:t>
      </w:r>
    </w:p>
    <w:p>
      <w:pPr>
        <w:pStyle w:val="style0"/>
        <w:numPr>
          <w:ilvl w:val="0"/>
          <w:numId w:val="0"/>
        </w:numPr>
        <w:spacing w:lineRule="auto" w:line="276"/>
        <w:jc w:val="left"/>
        <w:rPr>
          <w:rFonts w:ascii="Times New Roman" w:cs="Times New Roman" w:hAnsi="Times New Roman"/>
          <w:b/>
          <w:bCs/>
          <w:sz w:val="28"/>
          <w:szCs w:val="28"/>
          <w:lang w:val="id-ID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MAKUL</w:t>
        <w:tab/>
        <w:t>:ALGORITMA DAN STRUKTUR DATA</w:t>
      </w:r>
    </w:p>
    <w:p>
      <w:pPr>
        <w:numPr>
          <w:ilvl w:val="0"/>
          <w:numId w:val="0"/>
        </w:numPr>
        <w:spacing w:lineRule="auto" w:line="360"/>
        <w:jc w:val="left"/>
        <w:rPr>
          <w:rFonts w:ascii="Times New Roman" w:cs="Times New Roman" w:hAnsi="Times New Roman"/>
          <w:b/>
          <w:bCs/>
          <w:lang w:val="en-US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b/>
          <w:bCs/>
          <w:lang w:val="id-ID"/>
        </w:rPr>
      </w:pPr>
      <w:r>
        <w:rPr>
          <w:rFonts w:ascii="Times New Roman" w:cs="Times New Roman" w:hAnsi="Times New Roman"/>
          <w:b/>
          <w:bCs/>
          <w:lang w:val="en-US"/>
        </w:rPr>
        <w:t>1.</w:t>
      </w:r>
      <w:r>
        <w:rPr>
          <w:rFonts w:ascii="Times New Roman" w:cs="Times New Roman" w:hAnsi="Times New Roman"/>
          <w:b/>
          <w:bCs/>
          <w:lang w:val="id-ID"/>
        </w:rPr>
        <w:t>Algoritma Luas Segitiga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Struktur Bahasa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Mulai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Masukan alas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Masukan tinggi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 xml:space="preserve">Hitung luas dengan </w:t>
      </w:r>
      <w:r>
        <w:rPr>
          <w:rFonts w:ascii="Times New Roman" w:cs="Times New Roman" w:hAnsi="Times New Roman"/>
          <w:lang w:val="en-US"/>
        </w:rPr>
        <w:t>mengalikan</w:t>
      </w:r>
      <w:r>
        <w:rPr>
          <w:rFonts w:ascii="Times New Roman" w:cs="Times New Roman" w:hAnsi="Times New Roman"/>
          <w:lang w:val="id-ID"/>
        </w:rPr>
        <w:t xml:space="preserve"> </w:t>
      </w:r>
      <w:r>
        <w:rPr>
          <w:rFonts w:ascii="Times New Roman" w:cs="Times New Roman" w:hAnsi="Times New Roman"/>
          <w:lang w:val="en-US"/>
        </w:rPr>
        <w:t>panjang,Lebar dan 0,5</w:t>
      </w:r>
      <w:r>
        <w:rPr>
          <w:rFonts w:ascii="Times New Roman" w:cs="Times New Roman" w:hAnsi="Times New Roman"/>
          <w:lang w:val="id-ID"/>
        </w:rPr>
        <w:t>(0,5*alas*tinggi)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en-US"/>
        </w:rPr>
        <w:t>Tampilkan luas segitiga</w:t>
      </w:r>
    </w:p>
    <w:p>
      <w:pPr>
        <w:pStyle w:val="style179"/>
        <w:numPr>
          <w:ilvl w:val="0"/>
          <w:numId w:val="3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Selesai</w:t>
      </w:r>
      <w:bookmarkStart w:id="0" w:name="_GoBack"/>
      <w:bookmarkEnd w:id="0"/>
    </w:p>
    <w:p>
      <w:pPr>
        <w:pStyle w:val="style179"/>
        <w:numPr>
          <w:ilvl w:val="0"/>
          <w:numId w:val="12"/>
        </w:numPr>
        <w:spacing w:lineRule="auto" w:line="240"/>
        <w:rPr>
          <w:rFonts w:ascii="Times New Roman" w:cs="Times New Roman" w:hAnsi="Times New Roman"/>
          <w:b/>
          <w:bCs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Pseudocode</w:t>
      </w:r>
    </w:p>
    <w:tbl>
      <w:tblPr>
        <w:tblStyle w:val="style241"/>
        <w:tblW w:w="0" w:type="auto"/>
        <w:tblInd w:w="1080" w:type="dxa"/>
        <w:tblLook w:val="0620" w:firstRow="1" w:lastRow="0" w:firstColumn="0" w:lastColumn="0" w:noHBand="1" w:noVBand="1"/>
      </w:tblPr>
      <w:tblGrid>
        <w:gridCol w:w="3683"/>
        <w:gridCol w:w="3683"/>
      </w:tblGrid>
      <w:tr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Algoritma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Pseudo-code</w:t>
            </w:r>
          </w:p>
        </w:tc>
      </w:tr>
      <w:tr>
        <w:tblPrEx/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Masukan Alas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Input Alas</w:t>
            </w:r>
          </w:p>
        </w:tc>
      </w:tr>
      <w:tr>
        <w:tblPrEx/>
        <w:trPr>
          <w:trHeight w:val="394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Masukan tinggi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Input Tinggi</w:t>
            </w:r>
          </w:p>
        </w:tc>
      </w:tr>
      <w:tr>
        <w:tblPrEx/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Nilai luas </w:t>
            </w:r>
            <w:r>
              <w:rPr>
                <w:rFonts w:ascii="Times New Roman" w:cs="Times New Roman" w:hAnsi="Times New Roman"/>
                <w:lang w:val="en-US"/>
              </w:rPr>
              <w:t xml:space="preserve">= </w:t>
            </w:r>
            <w:r>
              <w:rPr>
                <w:rFonts w:ascii="Times New Roman" w:cs="Times New Roman" w:hAnsi="Times New Roman"/>
                <w:lang w:val="id-ID"/>
              </w:rPr>
              <w:t>0,5*Alas*Tinggi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tabs>
                <w:tab w:val="left" w:leader="none" w:pos="1230"/>
              </w:tabs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noProof/>
                <w:lang w:val="id-ID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114300</wp:posOffset>
                      </wp:positionV>
                      <wp:extent cx="247649" cy="0"/>
                      <wp:effectExtent l="38100" t="76200" r="0" b="95250"/>
                      <wp:wrapNone/>
                      <wp:docPr id="1026" name="Straight Arrow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247649" cy="0"/>
                              </a:xfrm>
                              <a:prstGeom prst="straightConnector1"/>
                              <a:ln cmpd="sng" cap="flat" w="190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 len="med" type="triangl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26" type="#_x0000_t32" filled="f" style="position:absolute;margin-left:31.45pt;margin-top:9.0pt;width:19.5pt;height:0.0pt;z-index:2;mso-position-horizontal-relative:text;mso-position-vertical-relative:text;mso-width-relative:page;mso-height-relative:page;mso-wrap-distance-left:0.0pt;mso-wrap-distance-right:0.0pt;visibility:visible;flip:x;">
                      <v:stroke endarrow="block" joinstyle="miter" weight="1.5pt"/>
                      <v:fill/>
                    </v:shape>
                  </w:pict>
                </mc:Fallback>
              </mc:AlternateContent>
            </w:r>
            <w:r>
              <w:rPr>
                <w:rFonts w:ascii="Times New Roman" w:cs="Times New Roman" w:hAnsi="Times New Roman"/>
                <w:lang w:val="id-ID"/>
              </w:rPr>
              <w:t xml:space="preserve">Luas </w:t>
            </w:r>
            <w:r>
              <w:rPr>
                <w:rFonts w:ascii="Times New Roman" w:cs="Times New Roman" w:hAnsi="Times New Roman"/>
                <w:lang w:val="id-ID"/>
              </w:rPr>
              <w:tab/>
            </w:r>
            <w:r>
              <w:rPr>
                <w:rFonts w:ascii="Times New Roman" w:cs="Times New Roman" w:hAnsi="Times New Roman"/>
                <w:lang w:val="id-ID"/>
              </w:rPr>
              <w:t>0,5*Alas*Tinggi</w:t>
            </w:r>
          </w:p>
        </w:tc>
      </w:tr>
      <w:tr>
        <w:tblPrEx/>
        <w:trPr>
          <w:trHeight w:val="394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Tampil</w:t>
            </w:r>
            <w:r>
              <w:rPr>
                <w:rFonts w:ascii="Times New Roman" w:cs="Times New Roman" w:hAnsi="Times New Roman"/>
                <w:lang w:val="en-US"/>
              </w:rPr>
              <w:t>k</w:t>
            </w:r>
            <w:r>
              <w:rPr>
                <w:rFonts w:ascii="Times New Roman" w:cs="Times New Roman" w:hAnsi="Times New Roman"/>
                <w:lang w:val="id-ID"/>
              </w:rPr>
              <w:t>an luas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Print luas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bCs/>
          <w:lang w:val="id-ID"/>
        </w:rPr>
      </w:pPr>
    </w:p>
    <w:p>
      <w:pPr>
        <w:pStyle w:val="style179"/>
        <w:numPr>
          <w:ilvl w:val="0"/>
          <w:numId w:val="12"/>
        </w:numPr>
        <w:spacing w:lineRule="auto" w:line="360"/>
        <w:rPr>
          <w:rFonts w:ascii="Times New Roman" w:cs="Times New Roman" w:hAnsi="Times New Roman"/>
          <w:b/>
          <w:bCs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Flowchart</w:t>
      </w:r>
    </w:p>
    <w:p>
      <w:pPr>
        <w:pStyle w:val="style179"/>
        <w:spacing w:lineRule="auto" w:line="360"/>
        <w:ind w:left="108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1838095" cy="5114286"/>
            <wp:effectExtent l="19050" t="19050" r="10160" b="10795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8095" cy="511428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spacing w:lineRule="auto" w:line="360"/>
        <w:ind w:left="108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2.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Algoritma Sisi Miring Segitiga Siku – Siku</w:t>
      </w: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Struktur bahasa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Mulai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Masukan nilai sisi a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Masukan nilai sisi b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 xml:space="preserve">Hitung </w:t>
      </w:r>
      <w:r>
        <w:rPr>
          <w:rFonts w:ascii="Times New Roman" w:cs="Times New Roman" w:hAnsi="Times New Roman"/>
          <w:lang w:val="en-US"/>
        </w:rPr>
        <w:t>sisi miring segitiga dengan rumus</w:t>
      </w:r>
      <w:r>
        <w:rPr>
          <w:rFonts w:ascii="Times New Roman" w:cs="Times New Roman" w:hAnsi="Times New Roman"/>
          <w:lang w:val="id-ID"/>
        </w:rPr>
        <w:t xml:space="preserve"> </w:t>
      </w:r>
      <w:r>
        <w:rPr>
          <w:rFonts w:ascii="Times New Roman" w:cs="Times New Roman" w:hAnsi="Times New Roman"/>
          <w:lang w:val="en-US"/>
        </w:rPr>
        <w:t>(</w:t>
      </w:r>
      <w:r>
        <w:rPr>
          <w:rFonts w:ascii="Times New Roman" w:cs="Times New Roman" w:hAnsi="Times New Roman"/>
          <w:lang w:val="id-ID"/>
        </w:rPr>
        <w:t>c = a</w:t>
      </w:r>
      <w:r>
        <w:rPr>
          <w:rFonts w:ascii="Times New Roman" w:cs="Times New Roman" w:hAnsi="Times New Roman"/>
          <w:lang w:val="en-US"/>
        </w:rPr>
        <w:t>²</w:t>
      </w:r>
      <w:r>
        <w:rPr>
          <w:rFonts w:ascii="Times New Roman" w:cs="Times New Roman" w:hAnsi="Times New Roman"/>
          <w:lang w:val="id-ID"/>
        </w:rPr>
        <w:t xml:space="preserve"> + b</w:t>
      </w:r>
      <w:r>
        <w:rPr>
          <w:rFonts w:ascii="Times New Roman" w:cs="Times New Roman" w:hAnsi="Times New Roman"/>
          <w:lang w:val="en-US"/>
        </w:rPr>
        <w:t>²)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Tampilkan nilai c</w:t>
      </w:r>
      <w:r>
        <w:rPr>
          <w:rFonts w:ascii="Times New Roman" w:cs="Times New Roman" w:hAnsi="Times New Roman"/>
          <w:lang w:val="en-US"/>
        </w:rPr>
        <w:t xml:space="preserve">(sisi miring segitiga ) 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Selesai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Pseudocode</w:t>
      </w:r>
    </w:p>
    <w:tbl>
      <w:tblPr>
        <w:tblStyle w:val="style241"/>
        <w:tblW w:w="0" w:type="auto"/>
        <w:tblInd w:w="1080" w:type="dxa"/>
        <w:tblLook w:val="0620" w:firstRow="1" w:lastRow="0" w:firstColumn="0" w:lastColumn="0" w:noHBand="1" w:noVBand="1"/>
      </w:tblPr>
      <w:tblGrid>
        <w:gridCol w:w="3683"/>
        <w:gridCol w:w="3683"/>
      </w:tblGrid>
      <w:tr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Algoritma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Pseudo-code</w:t>
            </w:r>
          </w:p>
        </w:tc>
      </w:tr>
      <w:tr>
        <w:tblPrEx/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Masukkan sisi a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Input sisi a</w:t>
            </w:r>
          </w:p>
        </w:tc>
      </w:tr>
      <w:tr>
        <w:tblPrEx/>
        <w:trPr>
          <w:trHeight w:val="394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Masukkan sisi b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Input sisi b</w:t>
            </w:r>
          </w:p>
        </w:tc>
      </w:tr>
      <w:tr>
        <w:tblPrEx/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vertAlign w:val="superscript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Nilai c = a</w:t>
            </w:r>
            <w:r>
              <w:rPr>
                <w:rFonts w:ascii="Times New Roman" w:cs="Times New Roman" w:hAnsi="Times New Roman"/>
                <w:vertAlign w:val="superscript"/>
                <w:lang w:val="id-ID"/>
              </w:rPr>
              <w:t>2</w:t>
            </w:r>
            <w:r>
              <w:rPr>
                <w:rFonts w:ascii="Times New Roman" w:cs="Times New Roman" w:hAnsi="Times New Roman"/>
                <w:lang w:val="id-ID"/>
              </w:rPr>
              <w:t xml:space="preserve"> + b</w:t>
            </w:r>
            <w:r>
              <w:rPr>
                <w:rFonts w:ascii="Times New Roman" w:cs="Times New Roman" w:hAnsi="Times New Roman"/>
                <w:vertAlign w:val="superscript"/>
                <w:lang w:val="id-ID"/>
              </w:rPr>
              <w:t>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tabs>
                <w:tab w:val="left" w:leader="none" w:pos="1230"/>
              </w:tabs>
              <w:spacing w:lineRule="auto" w:line="240"/>
              <w:ind w:left="0"/>
              <w:rPr>
                <w:rFonts w:ascii="Times New Roman" w:cs="Times New Roman" w:hAnsi="Times New Roman"/>
                <w:vertAlign w:val="superscript"/>
                <w:lang w:val="id-ID"/>
              </w:rPr>
            </w:pPr>
            <w:r>
              <w:rPr>
                <w:rFonts w:ascii="Times New Roman" w:cs="Times New Roman" w:hAnsi="Times New Roman"/>
                <w:noProof/>
                <w:lang w:val="id-ID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114300</wp:posOffset>
                      </wp:positionV>
                      <wp:extent cx="247650" cy="0"/>
                      <wp:effectExtent l="38100" t="76200" r="0" b="95250"/>
                      <wp:wrapNone/>
                      <wp:docPr id="1028" name="Straight Arrow Connector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247650" cy="0"/>
                              </a:xfrm>
                              <a:prstGeom prst="straightConnector1"/>
                              <a:ln cmpd="sng" cap="flat" w="190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 len="med" type="triangl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28" type="#_x0000_t32" filled="f" style="position:absolute;margin-left:34.45pt;margin-top:9.0pt;width:19.5pt;height:0.0pt;z-index:3;mso-position-horizontal-relative:text;mso-position-vertical-relative:text;mso-width-relative:page;mso-height-relative:page;mso-wrap-distance-left:0.0pt;mso-wrap-distance-right:0.0pt;visibility:visible;flip:x;">
                      <v:stroke endarrow="block" joinstyle="miter" weight="1.5pt"/>
                      <v:fill/>
                    </v:shape>
                  </w:pict>
                </mc:Fallback>
              </mc:AlternateContent>
            </w:r>
            <w:r>
              <w:rPr>
                <w:rFonts w:ascii="Times New Roman" w:cs="Times New Roman" w:hAnsi="Times New Roman"/>
                <w:lang w:val="id-ID"/>
              </w:rPr>
              <w:t xml:space="preserve">Nilai c </w:t>
            </w:r>
            <w:r>
              <w:rPr>
                <w:rFonts w:ascii="Times New Roman" w:cs="Times New Roman" w:hAnsi="Times New Roman"/>
                <w:lang w:val="id-ID"/>
              </w:rPr>
              <w:tab/>
            </w:r>
            <w:r>
              <w:rPr>
                <w:rFonts w:ascii="Times New Roman" w:cs="Times New Roman" w:hAnsi="Times New Roman"/>
                <w:lang w:val="id-ID"/>
              </w:rPr>
              <w:t>a</w:t>
            </w:r>
            <w:r>
              <w:rPr>
                <w:rFonts w:ascii="Times New Roman" w:cs="Times New Roman" w:hAnsi="Times New Roman"/>
                <w:vertAlign w:val="superscript"/>
                <w:lang w:val="id-ID"/>
              </w:rPr>
              <w:t>2</w:t>
            </w:r>
            <w:r>
              <w:rPr>
                <w:rFonts w:ascii="Times New Roman" w:cs="Times New Roman" w:hAnsi="Times New Roman"/>
                <w:lang w:val="id-ID"/>
              </w:rPr>
              <w:t xml:space="preserve"> + b</w:t>
            </w:r>
            <w:r>
              <w:rPr>
                <w:rFonts w:ascii="Times New Roman" w:cs="Times New Roman" w:hAnsi="Times New Roman"/>
                <w:vertAlign w:val="superscript"/>
                <w:lang w:val="id-ID"/>
              </w:rPr>
              <w:t>2</w:t>
            </w:r>
          </w:p>
        </w:tc>
      </w:tr>
      <w:tr>
        <w:tblPrEx/>
        <w:trPr>
          <w:trHeight w:val="394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Tampil</w:t>
            </w:r>
            <w:r>
              <w:rPr>
                <w:rFonts w:ascii="Times New Roman" w:cs="Times New Roman" w:hAnsi="Times New Roman"/>
                <w:lang w:val="en-US"/>
              </w:rPr>
              <w:t>k</w:t>
            </w:r>
            <w:r>
              <w:rPr>
                <w:rFonts w:ascii="Times New Roman" w:cs="Times New Roman" w:hAnsi="Times New Roman"/>
                <w:lang w:val="id-ID"/>
              </w:rPr>
              <w:t>an nilai c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Print nilai c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179"/>
        <w:numPr>
          <w:ilvl w:val="0"/>
          <w:numId w:val="12"/>
        </w:numPr>
        <w:spacing w:lineRule="auto" w:line="36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Flowchart</w:t>
      </w:r>
    </w:p>
    <w:p>
      <w:pPr>
        <w:pStyle w:val="style179"/>
        <w:spacing w:lineRule="auto" w:line="360"/>
        <w:ind w:left="108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3089275</wp:posOffset>
            </wp:positionH>
            <wp:positionV relativeFrom="page">
              <wp:posOffset>8447405</wp:posOffset>
            </wp:positionV>
            <wp:extent cx="1381125" cy="5114291"/>
            <wp:effectExtent l="19050" t="19050" r="10160" b="10795"/>
            <wp:wrapNone/>
            <wp:docPr id="102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1125" cy="511429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numPr>
          <w:ilvl w:val="0"/>
          <w:numId w:val="0"/>
        </w:numPr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3.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Algoritma Keliling Lingkaran</w:t>
      </w:r>
    </w:p>
    <w:p>
      <w:pPr>
        <w:pStyle w:val="style179"/>
        <w:numPr>
          <w:ilvl w:val="0"/>
          <w:numId w:val="7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Struktur bahas</w:t>
      </w:r>
      <w:r>
        <w:rPr>
          <w:rFonts w:ascii="Times New Roman" w:cs="Times New Roman" w:hAnsi="Times New Roman"/>
          <w:b/>
          <w:bCs/>
          <w:lang w:val="id-ID"/>
        </w:rPr>
        <w:t>a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</w:t>
      </w:r>
      <w:r>
        <w:rPr>
          <w:rFonts w:ascii="Times New Roman" w:cs="Times New Roman" w:hAnsi="Times New Roman"/>
          <w:lang w:val="id-ID"/>
        </w:rPr>
        <w:t>ulai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 xml:space="preserve">Masukan </w:t>
      </w:r>
      <w:r>
        <w:rPr>
          <w:rFonts w:ascii="Times New Roman" w:cs="Times New Roman" w:hAnsi="Times New Roman"/>
          <w:lang w:val="id-ID"/>
        </w:rPr>
        <w:t>2*</w:t>
      </w:r>
      <w:r>
        <w:rPr>
          <w:rFonts w:ascii="Times New Roman" w:cs="Times New Roman" w:hAnsi="Times New Roman"/>
          <w:lang w:val="id-ID"/>
        </w:rPr>
        <w:t>PHI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>Masukan r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 xml:space="preserve">Hitung </w:t>
      </w:r>
      <w:r>
        <w:rPr>
          <w:rFonts w:ascii="Times New Roman" w:cs="Times New Roman" w:hAnsi="Times New Roman"/>
          <w:lang w:val="id-ID"/>
        </w:rPr>
        <w:t>keliling</w:t>
      </w:r>
      <w:r>
        <w:rPr>
          <w:rFonts w:ascii="Times New Roman" w:cs="Times New Roman" w:hAnsi="Times New Roman"/>
          <w:lang w:val="id-ID"/>
        </w:rPr>
        <w:t xml:space="preserve"> dengan</w:t>
      </w:r>
      <w:r>
        <w:rPr>
          <w:rFonts w:ascii="Times New Roman" w:cs="Times New Roman" w:hAnsi="Times New Roman"/>
          <w:lang w:val="id-ID"/>
        </w:rPr>
        <w:t xml:space="preserve"> rumus (2*PHI*r)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en-US"/>
        </w:rPr>
        <w:t>Tampilkan</w:t>
      </w:r>
      <w:r>
        <w:rPr>
          <w:rFonts w:ascii="Times New Roman" w:cs="Times New Roman" w:hAnsi="Times New Roman"/>
          <w:lang w:val="id-ID"/>
        </w:rPr>
        <w:t xml:space="preserve"> </w:t>
      </w:r>
      <w:r>
        <w:rPr>
          <w:rFonts w:ascii="Times New Roman" w:cs="Times New Roman" w:hAnsi="Times New Roman"/>
          <w:lang w:val="id-ID"/>
        </w:rPr>
        <w:t>keliling</w:t>
      </w:r>
      <w:r>
        <w:rPr>
          <w:rFonts w:ascii="Times New Roman" w:cs="Times New Roman" w:hAnsi="Times New Roman"/>
          <w:lang w:val="en-US"/>
        </w:rPr>
        <w:t xml:space="preserve"> lingkaran </w:t>
      </w:r>
    </w:p>
    <w:p>
      <w:pPr>
        <w:pStyle w:val="style179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lang w:val="id-ID"/>
        </w:rPr>
        <w:t xml:space="preserve">Selesai 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 xml:space="preserve">Pseudocode </w:t>
      </w:r>
    </w:p>
    <w:tbl>
      <w:tblPr>
        <w:tblStyle w:val="style241"/>
        <w:tblW w:w="0" w:type="auto"/>
        <w:tblInd w:w="1080" w:type="dxa"/>
        <w:tblLook w:val="0620" w:firstRow="1" w:lastRow="0" w:firstColumn="0" w:lastColumn="0" w:noHBand="1" w:noVBand="1"/>
      </w:tblPr>
      <w:tblGrid>
        <w:gridCol w:w="3683"/>
        <w:gridCol w:w="3683"/>
      </w:tblGrid>
      <w:tr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Algoritma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Pseudo-code</w:t>
            </w:r>
          </w:p>
        </w:tc>
      </w:tr>
      <w:tr>
        <w:tblPrEx/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Masukkan </w:t>
            </w:r>
            <w:r>
              <w:rPr>
                <w:rFonts w:ascii="Times New Roman" w:cs="Times New Roman" w:hAnsi="Times New Roman"/>
                <w:lang w:val="id-ID"/>
              </w:rPr>
              <w:t>2*</w:t>
            </w:r>
            <w:r>
              <w:rPr>
                <w:rFonts w:ascii="Times New Roman" w:cs="Times New Roman" w:hAnsi="Times New Roman"/>
                <w:lang w:val="id-ID"/>
              </w:rPr>
              <w:t>PHI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Input </w:t>
            </w:r>
            <w:r>
              <w:rPr>
                <w:rFonts w:ascii="Times New Roman" w:cs="Times New Roman" w:hAnsi="Times New Roman"/>
                <w:lang w:val="id-ID"/>
              </w:rPr>
              <w:t>2*</w:t>
            </w:r>
            <w:r>
              <w:rPr>
                <w:rFonts w:ascii="Times New Roman" w:cs="Times New Roman" w:hAnsi="Times New Roman"/>
                <w:lang w:val="id-ID"/>
              </w:rPr>
              <w:t>PHI</w:t>
            </w:r>
          </w:p>
        </w:tc>
      </w:tr>
      <w:tr>
        <w:tblPrEx/>
        <w:trPr>
          <w:trHeight w:val="394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>Masukkan r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Input </w:t>
            </w:r>
            <w:r>
              <w:rPr>
                <w:rFonts w:ascii="Times New Roman" w:cs="Times New Roman" w:hAnsi="Times New Roman"/>
                <w:lang w:val="id-ID"/>
              </w:rPr>
              <w:t>r</w:t>
            </w:r>
          </w:p>
        </w:tc>
      </w:tr>
      <w:tr>
        <w:tblPrEx/>
        <w:trPr>
          <w:trHeight w:val="393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Keliling </w:t>
            </w:r>
            <w:r>
              <w:rPr>
                <w:rFonts w:ascii="Times New Roman" w:cs="Times New Roman" w:hAnsi="Times New Roman"/>
                <w:lang w:val="id-ID"/>
              </w:rPr>
              <w:t xml:space="preserve">lingkaran </w:t>
            </w:r>
            <w:r>
              <w:rPr>
                <w:rFonts w:ascii="Times New Roman" w:cs="Times New Roman" w:hAnsi="Times New Roman"/>
                <w:lang w:val="id-ID"/>
              </w:rPr>
              <w:t xml:space="preserve">= </w:t>
            </w:r>
            <w:r>
              <w:rPr>
                <w:rFonts w:ascii="Times New Roman" w:cs="Times New Roman" w:hAnsi="Times New Roman"/>
                <w:lang w:val="id-ID"/>
              </w:rPr>
              <w:t>2*</w:t>
            </w:r>
            <w:r>
              <w:rPr>
                <w:rFonts w:ascii="Times New Roman" w:cs="Times New Roman" w:hAnsi="Times New Roman"/>
                <w:lang w:val="id-ID"/>
              </w:rPr>
              <w:t>PHI*r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tabs>
                <w:tab w:val="left" w:leader="none" w:pos="1230"/>
                <w:tab w:val="left" w:leader="none" w:pos="1845"/>
              </w:tabs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noProof/>
                <w:lang w:val="id-ID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104775</wp:posOffset>
                      </wp:positionV>
                      <wp:extent cx="247650" cy="0"/>
                      <wp:effectExtent l="38100" t="76200" r="0" b="95250"/>
                      <wp:wrapNone/>
                      <wp:docPr id="1030" name="Straight Arrow Connector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247650" cy="0"/>
                              </a:xfrm>
                              <a:prstGeom prst="straightConnector1"/>
                              <a:ln cmpd="sng" cap="flat" w="190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 len="med" type="triangl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30" type="#_x0000_t32" filled="f" style="position:absolute;margin-left:64.45pt;margin-top:8.25pt;width:19.5pt;height:0.0pt;z-index:4;mso-position-horizontal-relative:text;mso-position-vertical-relative:text;mso-width-relative:page;mso-height-relative:page;mso-wrap-distance-left:0.0pt;mso-wrap-distance-right:0.0pt;visibility:visible;flip:x;">
                      <v:stroke endarrow="block" joinstyle="miter" weight="1.5pt"/>
                      <v:fill/>
                    </v:shape>
                  </w:pict>
                </mc:Fallback>
              </mc:AlternateContent>
            </w:r>
            <w:r>
              <w:rPr>
                <w:rFonts w:ascii="Times New Roman" w:cs="Times New Roman" w:hAnsi="Times New Roman"/>
                <w:lang w:val="id-ID"/>
              </w:rPr>
              <w:t xml:space="preserve">Nilai </w:t>
            </w:r>
            <w:r>
              <w:rPr>
                <w:rFonts w:ascii="Times New Roman" w:cs="Times New Roman" w:hAnsi="Times New Roman"/>
                <w:lang w:val="id-ID"/>
              </w:rPr>
              <w:t>Keliling</w:t>
            </w:r>
            <w:r>
              <w:rPr>
                <w:rFonts w:ascii="Times New Roman" w:cs="Times New Roman" w:hAnsi="Times New Roman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lang w:val="id-ID"/>
              </w:rPr>
              <w:t xml:space="preserve">        </w:t>
            </w:r>
            <w:r>
              <w:rPr>
                <w:rFonts w:ascii="Times New Roman" w:cs="Times New Roman" w:hAnsi="Times New Roman"/>
                <w:lang w:val="id-ID"/>
              </w:rPr>
              <w:t xml:space="preserve"> </w:t>
            </w:r>
            <w:r>
              <w:rPr>
                <w:rFonts w:ascii="Times New Roman" w:cs="Times New Roman" w:hAnsi="Times New Roman"/>
                <w:lang w:val="id-ID"/>
              </w:rPr>
              <w:t>2*</w:t>
            </w:r>
            <w:r>
              <w:rPr>
                <w:rFonts w:ascii="Times New Roman" w:cs="Times New Roman" w:hAnsi="Times New Roman"/>
                <w:lang w:val="id-ID"/>
              </w:rPr>
              <w:t>PHI*r</w:t>
            </w:r>
          </w:p>
        </w:tc>
      </w:tr>
      <w:tr>
        <w:tblPrEx/>
        <w:trPr>
          <w:trHeight w:val="394" w:hRule="atLeast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Tampilan </w:t>
            </w:r>
            <w:r>
              <w:rPr>
                <w:rFonts w:ascii="Times New Roman" w:cs="Times New Roman" w:hAnsi="Times New Roman"/>
                <w:lang w:val="id-ID"/>
              </w:rPr>
              <w:t>Keliling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id-ID"/>
              </w:rPr>
              <w:t xml:space="preserve">Print </w:t>
            </w:r>
            <w:r>
              <w:rPr>
                <w:rFonts w:ascii="Times New Roman" w:cs="Times New Roman" w:hAnsi="Times New Roman"/>
                <w:lang w:val="id-ID"/>
              </w:rPr>
              <w:t>Keliling</w:t>
            </w:r>
          </w:p>
        </w:tc>
      </w:tr>
    </w:tbl>
    <w:p>
      <w:pPr>
        <w:pStyle w:val="style0"/>
        <w:numPr>
          <w:ilvl w:val="0"/>
          <w:numId w:val="0"/>
        </w:numPr>
        <w:spacing w:lineRule="auto" w:line="360"/>
        <w:rPr>
          <w:rFonts w:ascii="Times New Roman" w:cs="Times New Roman" w:hAnsi="Times New Roman"/>
          <w:b/>
          <w:bCs/>
          <w:lang w:val="id-ID"/>
        </w:rPr>
      </w:pPr>
    </w:p>
    <w:p>
      <w:pPr>
        <w:pStyle w:val="style179"/>
        <w:numPr>
          <w:ilvl w:val="0"/>
          <w:numId w:val="11"/>
        </w:numPr>
        <w:spacing w:lineRule="auto" w:line="360"/>
        <w:rPr>
          <w:rFonts w:ascii="Times New Roman" w:cs="Times New Roman" w:hAnsi="Times New Roman"/>
          <w:lang w:val="id-ID"/>
        </w:rPr>
      </w:pPr>
      <w:r>
        <w:rPr>
          <w:rFonts w:ascii="Times New Roman" w:cs="Times New Roman" w:hAnsi="Times New Roman"/>
          <w:b/>
          <w:bCs/>
          <w:lang w:val="id-ID"/>
        </w:rPr>
        <w:t>Flowchart</w:t>
      </w:r>
    </w:p>
    <w:p>
      <w:pPr>
        <w:pStyle w:val="style179"/>
        <w:spacing w:lineRule="auto" w:line="360"/>
        <w:ind w:left="1080"/>
        <w:rPr>
          <w:rFonts w:ascii="Times New Roman" w:cs="Times New Roman" w:hAnsi="Times New Roman"/>
          <w:lang w:val="id-ID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380952" cy="5114286"/>
            <wp:effectExtent l="19050" t="19050" r="10160" b="10795"/>
            <wp:wrapNone/>
            <wp:docPr id="103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0952" cy="511428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lang w:val="id-ID"/>
        </w:rPr>
      </w:pPr>
    </w:p>
    <w:sectPr>
      <w:pgSz w:w="11906" w:h="16838" w:orient="portrait"/>
      <w:pgMar w:top="720" w:right="720" w:bottom="720" w:left="720" w:header="708" w:footer="708" w:gutter="0"/>
      <w:cols w:equalWidth="1" w:space="708" w:num="1">
        <w:col w:w="3016" w:space="708"/>
        <w:col w:w="6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00000003"/>
    <w:multiLevelType w:val="hybridMultilevel"/>
    <w:tmpl w:val="12AA5B88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635EA8B6"/>
    <w:lvl w:ilvl="0" w:tplc="18527B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6C6EDB6"/>
    <w:lvl w:ilvl="0" w:tplc="6EDEC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4ec3be3-123a-41f9-8569-1afb931e642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9e9199fa-70ab-48ee-bdc2-d2096be15062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Words>166</Words>
  <Pages>4</Pages>
  <Characters>967</Characters>
  <Application>WPS Office</Application>
  <DocSecurity>0</DocSecurity>
  <Paragraphs>132</Paragraphs>
  <ScaleCrop>false</ScaleCrop>
  <LinksUpToDate>false</LinksUpToDate>
  <CharactersWithSpaces>1086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2021-09-15T01:09:00Z</dcterms:created>
  <dc:creator>asus</dc:creator>
  <lastModifiedBy>CPH1609</lastModifiedBy>
  <dcterms:modified xsi:type="dcterms:W3CDTF">2021-09-16T02:40:38Z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0be6df3042224818b7096bec2d8552dd</vt:lpwstr>
  </property>
</Properties>
</file>